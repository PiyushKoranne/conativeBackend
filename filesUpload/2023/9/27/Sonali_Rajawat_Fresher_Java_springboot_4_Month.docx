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02F" w:rsidRDefault="00CE07D5" w:rsidP="00CE07D5">
      <w:pPr>
        <w:tabs>
          <w:tab w:val="left" w:pos="2744"/>
        </w:tabs>
      </w:pPr>
      <w:r>
        <w:tab/>
      </w:r>
    </w:p>
    <w:p w:rsidR="00B2202F" w:rsidRDefault="00B2202F" w:rsidP="00BC1B45"/>
    <w:p w:rsidR="00FF09CC" w:rsidRPr="00CE07D5" w:rsidRDefault="00FF09CC" w:rsidP="00BC1B45">
      <w:pPr>
        <w:rPr>
          <w:b/>
        </w:rPr>
      </w:pPr>
      <w:r w:rsidRPr="00CE07D5">
        <w:rPr>
          <w:b/>
        </w:rPr>
        <w:t>Professional Summary:</w:t>
      </w:r>
    </w:p>
    <w:p w:rsidR="00FF09CC" w:rsidRPr="003E558A" w:rsidRDefault="00716D3C" w:rsidP="003E558A">
      <w:pPr>
        <w:pStyle w:val="Header"/>
        <w:rPr>
          <w:sz w:val="24"/>
          <w:szCs w:val="24"/>
        </w:rPr>
      </w:pPr>
      <w:r>
        <w:rPr>
          <w:rFonts w:cs="Arial"/>
          <w:sz w:val="20"/>
          <w:szCs w:val="20"/>
        </w:rPr>
        <w:t>Around 4</w:t>
      </w:r>
      <w:r w:rsidR="009D5BB9">
        <w:rPr>
          <w:rFonts w:cs="Arial"/>
          <w:sz w:val="20"/>
          <w:szCs w:val="20"/>
        </w:rPr>
        <w:t xml:space="preserve"> </w:t>
      </w:r>
      <w:r w:rsidR="00B14F09">
        <w:rPr>
          <w:rFonts w:cs="Arial"/>
          <w:sz w:val="20"/>
          <w:szCs w:val="20"/>
        </w:rPr>
        <w:t>months experience</w:t>
      </w:r>
      <w:r w:rsidR="00FF09CC">
        <w:rPr>
          <w:rFonts w:cs="Arial"/>
          <w:sz w:val="20"/>
          <w:szCs w:val="20"/>
        </w:rPr>
        <w:t xml:space="preserve"> in object oriented programming analysis with extensive </w:t>
      </w:r>
      <w:r w:rsidR="00025D78">
        <w:rPr>
          <w:rFonts w:cs="Arial"/>
          <w:sz w:val="20"/>
          <w:szCs w:val="20"/>
        </w:rPr>
        <w:t>full Software Development Lifecycle (SDLC</w:t>
      </w:r>
      <w:r w:rsidR="00CD70A2">
        <w:rPr>
          <w:rFonts w:cs="Arial"/>
          <w:sz w:val="20"/>
          <w:szCs w:val="20"/>
        </w:rPr>
        <w:t>) in</w:t>
      </w:r>
      <w:r w:rsidR="00FF09CC">
        <w:rPr>
          <w:rFonts w:cs="Arial"/>
          <w:sz w:val="20"/>
          <w:szCs w:val="20"/>
        </w:rPr>
        <w:t xml:space="preserve"> Application Software Design, Development, Debugging and Production Support. </w:t>
      </w:r>
    </w:p>
    <w:p w:rsidR="00FF09CC" w:rsidRDefault="00FF09CC">
      <w:pPr>
        <w:numPr>
          <w:ilvl w:val="0"/>
          <w:numId w:val="5"/>
        </w:numPr>
        <w:spacing w:after="86" w:line="240" w:lineRule="auto"/>
        <w:jc w:val="both"/>
      </w:pPr>
      <w:r>
        <w:rPr>
          <w:rFonts w:cs="Arial"/>
          <w:sz w:val="20"/>
          <w:szCs w:val="20"/>
        </w:rPr>
        <w:t>Proficient in developing web applications using JAVA / J2EE technologies.</w:t>
      </w:r>
    </w:p>
    <w:p w:rsidR="00FF09CC" w:rsidRDefault="00FF09CC">
      <w:pPr>
        <w:numPr>
          <w:ilvl w:val="0"/>
          <w:numId w:val="5"/>
        </w:numPr>
        <w:spacing w:after="86" w:line="240" w:lineRule="auto"/>
        <w:jc w:val="both"/>
      </w:pPr>
      <w:r>
        <w:rPr>
          <w:rFonts w:cs="Arial"/>
          <w:sz w:val="20"/>
          <w:szCs w:val="20"/>
        </w:rPr>
        <w:t>Adept in end-to-end development of software products from requirement analysis to System Study, Designing, Coding, Testing, Debugging, Documentation and Implementation.</w:t>
      </w:r>
    </w:p>
    <w:p w:rsidR="00FF09CC" w:rsidRDefault="00FF09CC">
      <w:pPr>
        <w:numPr>
          <w:ilvl w:val="0"/>
          <w:numId w:val="5"/>
        </w:numPr>
        <w:spacing w:after="86" w:line="240" w:lineRule="auto"/>
        <w:jc w:val="both"/>
      </w:pPr>
      <w:r>
        <w:rPr>
          <w:rFonts w:cs="Arial"/>
          <w:sz w:val="20"/>
          <w:szCs w:val="20"/>
        </w:rPr>
        <w:t xml:space="preserve">Expertise in </w:t>
      </w:r>
      <w:r w:rsidR="004A7D07">
        <w:rPr>
          <w:rFonts w:cs="Arial"/>
          <w:b/>
          <w:sz w:val="20"/>
          <w:szCs w:val="20"/>
        </w:rPr>
        <w:t>Retail</w:t>
      </w:r>
      <w:r>
        <w:rPr>
          <w:rFonts w:cs="Arial"/>
          <w:b/>
          <w:sz w:val="20"/>
          <w:szCs w:val="20"/>
        </w:rPr>
        <w:t xml:space="preserve"> Domain.</w:t>
      </w:r>
    </w:p>
    <w:p w:rsidR="00C36F5C" w:rsidRPr="00F430D7" w:rsidRDefault="00FF09CC" w:rsidP="00025D78">
      <w:pPr>
        <w:numPr>
          <w:ilvl w:val="0"/>
          <w:numId w:val="5"/>
        </w:numPr>
        <w:spacing w:after="86" w:line="240" w:lineRule="auto"/>
        <w:jc w:val="both"/>
      </w:pPr>
      <w:r>
        <w:rPr>
          <w:rFonts w:cs="Arial"/>
          <w:sz w:val="20"/>
          <w:szCs w:val="20"/>
        </w:rPr>
        <w:t>Knowled</w:t>
      </w:r>
      <w:r w:rsidR="00025D78">
        <w:rPr>
          <w:rFonts w:cs="Arial"/>
          <w:sz w:val="20"/>
          <w:szCs w:val="20"/>
        </w:rPr>
        <w:t>ge of different Data structure.</w:t>
      </w:r>
    </w:p>
    <w:p w:rsidR="00F6146F" w:rsidRPr="00F6146F" w:rsidRDefault="00F6146F" w:rsidP="00F6146F">
      <w:pPr>
        <w:spacing w:after="86" w:line="240" w:lineRule="auto"/>
        <w:ind w:left="360"/>
        <w:jc w:val="both"/>
      </w:pPr>
    </w:p>
    <w:p w:rsidR="00F6146F" w:rsidRDefault="00F6146F" w:rsidP="00F6146F">
      <w:pPr>
        <w:spacing w:after="86" w:line="240" w:lineRule="auto"/>
        <w:jc w:val="both"/>
        <w:rPr>
          <w:rFonts w:cs="Arial"/>
          <w:b/>
          <w:sz w:val="20"/>
          <w:szCs w:val="20"/>
          <w:u w:val="single"/>
        </w:rPr>
      </w:pPr>
      <w:r w:rsidRPr="00F6146F">
        <w:rPr>
          <w:b/>
          <w:u w:val="single"/>
        </w:rPr>
        <w:t xml:space="preserve">Work </w:t>
      </w:r>
      <w:r w:rsidRPr="00F6146F">
        <w:rPr>
          <w:rFonts w:cs="Arial"/>
          <w:b/>
          <w:sz w:val="20"/>
          <w:szCs w:val="20"/>
          <w:u w:val="single"/>
        </w:rPr>
        <w:t>Experience</w:t>
      </w:r>
    </w:p>
    <w:p w:rsidR="00005E01" w:rsidRPr="00F6146F" w:rsidRDefault="00716D3C" w:rsidP="00F6146F">
      <w:pPr>
        <w:pStyle w:val="ListParagraph"/>
        <w:numPr>
          <w:ilvl w:val="0"/>
          <w:numId w:val="11"/>
        </w:numPr>
        <w:spacing w:after="86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Worked</w:t>
      </w:r>
      <w:r w:rsidR="00F6146F" w:rsidRPr="00F6146F">
        <w:rPr>
          <w:rFonts w:cs="Arial"/>
          <w:sz w:val="20"/>
          <w:szCs w:val="20"/>
        </w:rPr>
        <w:t xml:space="preserve"> as an Intern Software engineer in Fealty Technologies (</w:t>
      </w:r>
      <w:r w:rsidR="00025D78">
        <w:rPr>
          <w:rFonts w:cs="Arial"/>
          <w:sz w:val="20"/>
          <w:szCs w:val="20"/>
        </w:rPr>
        <w:t>Mar</w:t>
      </w:r>
      <w:r>
        <w:rPr>
          <w:rFonts w:cs="Arial"/>
          <w:sz w:val="20"/>
          <w:szCs w:val="20"/>
        </w:rPr>
        <w:t xml:space="preserve"> 2023- J</w:t>
      </w:r>
      <w:bookmarkStart w:id="0" w:name="_GoBack"/>
      <w:bookmarkEnd w:id="0"/>
      <w:r>
        <w:rPr>
          <w:rFonts w:cs="Arial"/>
          <w:sz w:val="20"/>
          <w:szCs w:val="20"/>
        </w:rPr>
        <w:t>uly 2023</w:t>
      </w:r>
      <w:r w:rsidR="00F6146F" w:rsidRPr="00F6146F">
        <w:rPr>
          <w:rFonts w:cs="Arial"/>
          <w:sz w:val="20"/>
          <w:szCs w:val="20"/>
        </w:rPr>
        <w:t>).</w:t>
      </w:r>
    </w:p>
    <w:p w:rsidR="00F6146F" w:rsidRPr="00F6146F" w:rsidRDefault="00F6146F" w:rsidP="00F6146F">
      <w:pPr>
        <w:pStyle w:val="ListParagraph"/>
        <w:numPr>
          <w:ilvl w:val="0"/>
          <w:numId w:val="11"/>
        </w:numPr>
        <w:spacing w:after="86" w:line="240" w:lineRule="auto"/>
        <w:jc w:val="both"/>
      </w:pPr>
      <w:r w:rsidRPr="00F6146F">
        <w:rPr>
          <w:rFonts w:cs="Arial"/>
          <w:sz w:val="20"/>
          <w:szCs w:val="20"/>
        </w:rPr>
        <w:t xml:space="preserve">Worked as a TPO in </w:t>
      </w:r>
      <w:proofErr w:type="spellStart"/>
      <w:r w:rsidRPr="00F6146F">
        <w:rPr>
          <w:rFonts w:cs="Arial"/>
          <w:sz w:val="20"/>
          <w:szCs w:val="20"/>
        </w:rPr>
        <w:t>Mphasis</w:t>
      </w:r>
      <w:proofErr w:type="spellEnd"/>
      <w:r w:rsidRPr="00F6146F">
        <w:rPr>
          <w:rFonts w:cs="Arial"/>
          <w:sz w:val="20"/>
          <w:szCs w:val="20"/>
        </w:rPr>
        <w:t xml:space="preserve"> (Sept 2019- Oct 2021).</w:t>
      </w:r>
    </w:p>
    <w:p w:rsidR="00F6146F" w:rsidRPr="00F6146F" w:rsidRDefault="00F6146F" w:rsidP="00005E01">
      <w:pPr>
        <w:spacing w:after="86" w:line="240" w:lineRule="auto"/>
        <w:jc w:val="both"/>
      </w:pPr>
    </w:p>
    <w:p w:rsidR="00FF09CC" w:rsidRDefault="00FF09CC">
      <w:pPr>
        <w:spacing w:line="240" w:lineRule="auto"/>
        <w:jc w:val="both"/>
      </w:pPr>
      <w:r>
        <w:rPr>
          <w:rFonts w:cs="Arial"/>
          <w:b/>
          <w:u w:val="single"/>
        </w:rPr>
        <w:t>Education:</w:t>
      </w:r>
    </w:p>
    <w:p w:rsidR="00FF09CC" w:rsidRDefault="00B2202F" w:rsidP="00F6146F">
      <w:pPr>
        <w:pStyle w:val="NoSpacing"/>
        <w:numPr>
          <w:ilvl w:val="0"/>
          <w:numId w:val="12"/>
        </w:numPr>
        <w:spacing w:before="120" w:after="100" w:afterAutospacing="1"/>
        <w:rPr>
          <w:rFonts w:cs="Arial"/>
          <w:b/>
          <w:bCs/>
        </w:rPr>
      </w:pPr>
      <w:r>
        <w:t>Master of computer Applications</w:t>
      </w:r>
      <w:r w:rsidR="001640C9">
        <w:t xml:space="preserve"> (2021-2023)</w:t>
      </w:r>
      <w:r>
        <w:t xml:space="preserve"> </w:t>
      </w:r>
      <w:proofErr w:type="gramStart"/>
      <w:r>
        <w:t>from  ITM</w:t>
      </w:r>
      <w:proofErr w:type="gramEnd"/>
      <w:r>
        <w:t xml:space="preserve"> University, Gwalior</w:t>
      </w:r>
      <w:r w:rsidR="00FF09CC">
        <w:t xml:space="preserve"> (India).</w:t>
      </w:r>
      <w:r w:rsidR="00FF09CC">
        <w:rPr>
          <w:rFonts w:cs="Arial"/>
          <w:b/>
          <w:bCs/>
        </w:rPr>
        <w:tab/>
      </w:r>
    </w:p>
    <w:p w:rsidR="00B2202F" w:rsidRPr="00F6146F" w:rsidRDefault="00B2202F" w:rsidP="00F6146F">
      <w:pPr>
        <w:pStyle w:val="NoSpacing"/>
        <w:numPr>
          <w:ilvl w:val="0"/>
          <w:numId w:val="12"/>
        </w:numPr>
      </w:pPr>
      <w:r>
        <w:t>Bachelor of computer Applications</w:t>
      </w:r>
      <w:r w:rsidR="001640C9">
        <w:t xml:space="preserve"> (2016-2019)</w:t>
      </w:r>
      <w:r>
        <w:t xml:space="preserve"> </w:t>
      </w:r>
      <w:proofErr w:type="gramStart"/>
      <w:r>
        <w:t>from  ITM</w:t>
      </w:r>
      <w:proofErr w:type="gramEnd"/>
      <w:r>
        <w:t xml:space="preserve"> University, Gwalior (India).</w:t>
      </w:r>
      <w:r>
        <w:rPr>
          <w:rFonts w:cs="Arial"/>
          <w:b/>
          <w:bCs/>
        </w:rPr>
        <w:tab/>
      </w:r>
    </w:p>
    <w:p w:rsidR="00F6146F" w:rsidRDefault="00F6146F" w:rsidP="00F6146F">
      <w:pPr>
        <w:pStyle w:val="NoSpacing"/>
        <w:ind w:left="360"/>
      </w:pPr>
    </w:p>
    <w:p w:rsidR="00FF09CC" w:rsidRDefault="00FF09CC">
      <w:pPr>
        <w:jc w:val="both"/>
      </w:pPr>
      <w:r>
        <w:rPr>
          <w:rFonts w:cs="Arial"/>
          <w:b/>
          <w:u w:val="single"/>
        </w:rPr>
        <w:t>Technical Skills:</w:t>
      </w:r>
      <w:r>
        <w:rPr>
          <w:rFonts w:cs="Arial"/>
        </w:rPr>
        <w:t xml:space="preserve">    </w:t>
      </w:r>
      <w:r>
        <w:rPr>
          <w:rFonts w:cs="Arial"/>
          <w:sz w:val="20"/>
          <w:szCs w:val="20"/>
        </w:rPr>
        <w:t xml:space="preserve">                          </w:t>
      </w:r>
    </w:p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2430"/>
        <w:gridCol w:w="7155"/>
      </w:tblGrid>
      <w:tr w:rsidR="00FF09CC">
        <w:trPr>
          <w:trHeight w:val="360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09CC" w:rsidRDefault="00FF09CC">
            <w:pPr>
              <w:jc w:val="both"/>
            </w:pPr>
            <w:r>
              <w:rPr>
                <w:rFonts w:cs="Arial"/>
                <w:sz w:val="20"/>
                <w:szCs w:val="20"/>
              </w:rPr>
              <w:t>Languages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9CC" w:rsidRDefault="00077916" w:rsidP="00C36F5C">
            <w:pPr>
              <w:jc w:val="both"/>
            </w:pPr>
            <w:r>
              <w:rPr>
                <w:rFonts w:cs="Arial"/>
                <w:sz w:val="20"/>
                <w:szCs w:val="20"/>
              </w:rPr>
              <w:t xml:space="preserve">Java, </w:t>
            </w:r>
            <w:r w:rsidR="00EA078B">
              <w:rPr>
                <w:rFonts w:cs="Arial"/>
                <w:sz w:val="20"/>
                <w:szCs w:val="20"/>
              </w:rPr>
              <w:t>SQL</w:t>
            </w:r>
          </w:p>
        </w:tc>
      </w:tr>
      <w:tr w:rsidR="00FF09CC">
        <w:trPr>
          <w:trHeight w:val="135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09CC" w:rsidRDefault="00FF09CC">
            <w:pPr>
              <w:jc w:val="both"/>
            </w:pPr>
            <w:r>
              <w:rPr>
                <w:rFonts w:cs="Arial"/>
                <w:sz w:val="20"/>
                <w:szCs w:val="20"/>
              </w:rPr>
              <w:t>J2EE Standards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9CC" w:rsidRDefault="00B14F09" w:rsidP="00C36F5C">
            <w:pPr>
              <w:jc w:val="both"/>
            </w:pPr>
            <w:r>
              <w:rPr>
                <w:rFonts w:cs="Arial"/>
                <w:sz w:val="20"/>
                <w:szCs w:val="20"/>
              </w:rPr>
              <w:t>Rest  API</w:t>
            </w:r>
          </w:p>
        </w:tc>
      </w:tr>
      <w:tr w:rsidR="00FF09CC">
        <w:trPr>
          <w:trHeight w:val="152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09CC" w:rsidRDefault="00FF09CC">
            <w:pPr>
              <w:jc w:val="both"/>
            </w:pPr>
            <w:r>
              <w:rPr>
                <w:rFonts w:cs="Arial"/>
                <w:sz w:val="20"/>
                <w:szCs w:val="20"/>
              </w:rPr>
              <w:t>IDE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9CC" w:rsidRDefault="00EA078B" w:rsidP="00CB4A37">
            <w:pPr>
              <w:tabs>
                <w:tab w:val="left" w:pos="2962"/>
              </w:tabs>
              <w:jc w:val="both"/>
            </w:pPr>
            <w:proofErr w:type="spellStart"/>
            <w:r>
              <w:rPr>
                <w:rFonts w:cs="Arial"/>
                <w:sz w:val="20"/>
                <w:szCs w:val="20"/>
              </w:rPr>
              <w:t>Intellij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, </w:t>
            </w:r>
            <w:r w:rsidR="00FF09CC">
              <w:rPr>
                <w:rFonts w:cs="Arial"/>
                <w:sz w:val="20"/>
                <w:szCs w:val="20"/>
              </w:rPr>
              <w:t>Eclipse</w:t>
            </w:r>
            <w:r w:rsidR="00CB4A37">
              <w:rPr>
                <w:rFonts w:cs="Arial"/>
                <w:sz w:val="20"/>
                <w:szCs w:val="20"/>
              </w:rPr>
              <w:tab/>
            </w:r>
          </w:p>
        </w:tc>
      </w:tr>
      <w:tr w:rsidR="00FF09CC">
        <w:trPr>
          <w:trHeight w:val="152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09CC" w:rsidRDefault="00FF09CC">
            <w:pPr>
              <w:jc w:val="both"/>
            </w:pPr>
            <w:r>
              <w:rPr>
                <w:rFonts w:cs="Arial"/>
                <w:sz w:val="20"/>
                <w:szCs w:val="20"/>
              </w:rPr>
              <w:t>Web/App Servers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9CC" w:rsidRDefault="00BC1B45">
            <w:pPr>
              <w:jc w:val="both"/>
            </w:pPr>
            <w:r>
              <w:rPr>
                <w:rFonts w:cs="Arial"/>
                <w:sz w:val="20"/>
                <w:szCs w:val="20"/>
              </w:rPr>
              <w:t>Tomcat 9</w:t>
            </w:r>
          </w:p>
        </w:tc>
      </w:tr>
      <w:tr w:rsidR="00FF09CC">
        <w:trPr>
          <w:trHeight w:val="152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09CC" w:rsidRDefault="00FF09CC">
            <w:pPr>
              <w:jc w:val="both"/>
            </w:pPr>
            <w:r>
              <w:rPr>
                <w:rFonts w:cs="Arial"/>
                <w:sz w:val="20"/>
                <w:szCs w:val="20"/>
              </w:rPr>
              <w:t>Database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9CC" w:rsidRDefault="00077916">
            <w:pPr>
              <w:jc w:val="both"/>
            </w:pPr>
            <w:r>
              <w:rPr>
                <w:rFonts w:cs="Arial"/>
                <w:sz w:val="20"/>
                <w:szCs w:val="20"/>
              </w:rPr>
              <w:t>MySQL</w:t>
            </w:r>
          </w:p>
        </w:tc>
      </w:tr>
      <w:tr w:rsidR="00FF09CC">
        <w:trPr>
          <w:trHeight w:val="152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09CC" w:rsidRDefault="00FF09CC">
            <w:pPr>
              <w:jc w:val="both"/>
            </w:pPr>
            <w:r>
              <w:rPr>
                <w:rFonts w:cs="Arial"/>
                <w:sz w:val="20"/>
                <w:szCs w:val="20"/>
              </w:rPr>
              <w:t>Operating Systems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9CC" w:rsidRDefault="00C36F5C">
            <w:pPr>
              <w:jc w:val="both"/>
            </w:pPr>
            <w:r>
              <w:rPr>
                <w:sz w:val="20"/>
                <w:szCs w:val="20"/>
              </w:rPr>
              <w:t>Win10</w:t>
            </w:r>
            <w:r w:rsidR="00077916">
              <w:rPr>
                <w:rFonts w:cs="Arial"/>
                <w:sz w:val="20"/>
                <w:szCs w:val="20"/>
              </w:rPr>
              <w:t>.</w:t>
            </w:r>
          </w:p>
        </w:tc>
      </w:tr>
      <w:tr w:rsidR="00FF09CC">
        <w:trPr>
          <w:trHeight w:val="152"/>
        </w:trPr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09CC" w:rsidRDefault="00FF09CC">
            <w:pPr>
              <w:jc w:val="both"/>
            </w:pPr>
            <w:r>
              <w:rPr>
                <w:rFonts w:cs="Arial"/>
                <w:sz w:val="20"/>
                <w:szCs w:val="20"/>
              </w:rPr>
              <w:t>Version Control</w:t>
            </w:r>
          </w:p>
        </w:tc>
        <w:tc>
          <w:tcPr>
            <w:tcW w:w="7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9CC" w:rsidRDefault="00FF09CC">
            <w:pPr>
              <w:jc w:val="both"/>
            </w:pP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</w:p>
        </w:tc>
      </w:tr>
      <w:tr w:rsidR="00FF09CC">
        <w:trPr>
          <w:trHeight w:val="152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09CC" w:rsidRDefault="00FF09CC">
            <w:pPr>
              <w:jc w:val="both"/>
            </w:pPr>
            <w:r>
              <w:rPr>
                <w:rFonts w:cs="Arial"/>
                <w:sz w:val="20"/>
                <w:szCs w:val="20"/>
              </w:rPr>
              <w:t>Build Tools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9CC" w:rsidRDefault="00FF09CC">
            <w:pPr>
              <w:jc w:val="both"/>
            </w:pPr>
            <w:r>
              <w:rPr>
                <w:sz w:val="20"/>
                <w:szCs w:val="20"/>
              </w:rPr>
              <w:t>Maven</w:t>
            </w:r>
          </w:p>
        </w:tc>
      </w:tr>
    </w:tbl>
    <w:p w:rsidR="00B2202F" w:rsidRDefault="00B2202F">
      <w:pPr>
        <w:spacing w:line="240" w:lineRule="auto"/>
        <w:jc w:val="both"/>
        <w:rPr>
          <w:rFonts w:cs="Arial"/>
          <w:b/>
          <w:bCs/>
          <w:u w:val="single"/>
        </w:rPr>
      </w:pPr>
    </w:p>
    <w:p w:rsidR="00B2202F" w:rsidRDefault="00B2202F">
      <w:pPr>
        <w:spacing w:line="240" w:lineRule="auto"/>
        <w:jc w:val="both"/>
        <w:rPr>
          <w:rFonts w:cs="Arial"/>
          <w:b/>
          <w:bCs/>
          <w:u w:val="single"/>
        </w:rPr>
      </w:pPr>
    </w:p>
    <w:p w:rsidR="00B2202F" w:rsidRDefault="00B2202F">
      <w:pPr>
        <w:spacing w:line="240" w:lineRule="auto"/>
        <w:jc w:val="both"/>
        <w:rPr>
          <w:rFonts w:cs="Arial"/>
          <w:b/>
          <w:bCs/>
          <w:u w:val="single"/>
        </w:rPr>
      </w:pPr>
    </w:p>
    <w:p w:rsidR="00EA078B" w:rsidRDefault="00EA078B">
      <w:pPr>
        <w:spacing w:line="240" w:lineRule="auto"/>
        <w:jc w:val="both"/>
        <w:rPr>
          <w:rFonts w:cs="Arial"/>
          <w:b/>
          <w:bCs/>
          <w:u w:val="single"/>
        </w:rPr>
      </w:pPr>
    </w:p>
    <w:p w:rsidR="00B14F09" w:rsidRDefault="00B14F09">
      <w:pPr>
        <w:spacing w:line="240" w:lineRule="auto"/>
        <w:jc w:val="both"/>
        <w:rPr>
          <w:rFonts w:cs="Arial"/>
          <w:b/>
          <w:bCs/>
          <w:u w:val="single"/>
        </w:rPr>
      </w:pPr>
    </w:p>
    <w:p w:rsidR="00FF09CC" w:rsidRDefault="00FF09CC">
      <w:pPr>
        <w:spacing w:line="240" w:lineRule="auto"/>
        <w:jc w:val="both"/>
        <w:rPr>
          <w:rFonts w:cs="Arial"/>
          <w:b/>
          <w:bCs/>
          <w:u w:val="single"/>
        </w:rPr>
      </w:pPr>
      <w:r>
        <w:rPr>
          <w:rFonts w:cs="Arial"/>
          <w:b/>
          <w:bCs/>
          <w:u w:val="single"/>
        </w:rPr>
        <w:t xml:space="preserve">Professional Experience: </w:t>
      </w:r>
    </w:p>
    <w:p w:rsidR="00BC1B45" w:rsidRDefault="006D563E" w:rsidP="00BC1B45">
      <w:pPr>
        <w:spacing w:after="0" w:line="240" w:lineRule="auto"/>
      </w:pPr>
      <w:r>
        <w:rPr>
          <w:rFonts w:cs="Calibri"/>
          <w:b/>
          <w:bCs/>
        </w:rPr>
        <w:t>Retail Online Shopping</w:t>
      </w:r>
      <w:r w:rsidR="00C86EAC">
        <w:rPr>
          <w:rFonts w:cs="Calibri"/>
          <w:b/>
          <w:bCs/>
        </w:rPr>
        <w:tab/>
      </w:r>
      <w:r w:rsidR="00C86EAC">
        <w:rPr>
          <w:rFonts w:cs="Calibri"/>
          <w:b/>
          <w:bCs/>
        </w:rPr>
        <w:tab/>
      </w:r>
      <w:r w:rsidR="00C86EAC">
        <w:rPr>
          <w:rFonts w:cs="Calibri"/>
          <w:b/>
          <w:bCs/>
        </w:rPr>
        <w:tab/>
      </w:r>
      <w:r w:rsidR="00BC1B45">
        <w:rPr>
          <w:rFonts w:cs="Calibri"/>
          <w:b/>
          <w:bCs/>
        </w:rPr>
        <w:t xml:space="preserve">        </w:t>
      </w:r>
      <w:r w:rsidR="00BC1B45">
        <w:rPr>
          <w:rFonts w:cs="Calibri"/>
          <w:b/>
          <w:bCs/>
        </w:rPr>
        <w:tab/>
      </w:r>
      <w:r w:rsidR="00BC1B45">
        <w:rPr>
          <w:rFonts w:cs="Calibri"/>
          <w:b/>
          <w:bCs/>
        </w:rPr>
        <w:tab/>
      </w:r>
      <w:r w:rsidR="00BC1B45">
        <w:rPr>
          <w:rFonts w:cs="Calibri"/>
          <w:b/>
          <w:bCs/>
        </w:rPr>
        <w:tab/>
      </w:r>
      <w:r w:rsidR="00BC1B45">
        <w:rPr>
          <w:rFonts w:cs="Calibri"/>
          <w:b/>
          <w:bCs/>
        </w:rPr>
        <w:tab/>
      </w:r>
      <w:r w:rsidR="00BC1B45">
        <w:rPr>
          <w:rFonts w:cs="Calibri"/>
          <w:b/>
          <w:bCs/>
        </w:rPr>
        <w:tab/>
      </w:r>
      <w:r w:rsidR="00BC1B45">
        <w:rPr>
          <w:rFonts w:cs="Calibri"/>
          <w:b/>
          <w:bCs/>
        </w:rPr>
        <w:tab/>
      </w:r>
      <w:r w:rsidR="00BC1B45">
        <w:rPr>
          <w:rFonts w:cs="Calibri"/>
          <w:b/>
          <w:bCs/>
        </w:rPr>
        <w:tab/>
      </w:r>
      <w:r w:rsidR="00BC1B45">
        <w:rPr>
          <w:rFonts w:cs="Calibri"/>
          <w:b/>
          <w:bCs/>
        </w:rPr>
        <w:tab/>
      </w:r>
      <w:r w:rsidR="00025D78">
        <w:rPr>
          <w:rFonts w:cs="Calibri"/>
          <w:b/>
          <w:bCs/>
        </w:rPr>
        <w:t>Mar</w:t>
      </w:r>
      <w:r w:rsidR="00BC1B45">
        <w:rPr>
          <w:rFonts w:cs="Calibri"/>
          <w:b/>
          <w:bCs/>
        </w:rPr>
        <w:t xml:space="preserve"> 20</w:t>
      </w:r>
      <w:r w:rsidR="009D5BB9">
        <w:rPr>
          <w:rFonts w:cs="Calibri"/>
          <w:b/>
          <w:bCs/>
        </w:rPr>
        <w:t>23</w:t>
      </w:r>
      <w:r w:rsidR="00BC1B45">
        <w:rPr>
          <w:rFonts w:cs="Calibri"/>
          <w:b/>
          <w:bCs/>
        </w:rPr>
        <w:t xml:space="preserve"> –</w:t>
      </w:r>
      <w:r w:rsidR="00017F09">
        <w:rPr>
          <w:rFonts w:cs="Calibri"/>
          <w:b/>
          <w:bCs/>
        </w:rPr>
        <w:t xml:space="preserve"> </w:t>
      </w:r>
      <w:r w:rsidR="00716D3C">
        <w:rPr>
          <w:rFonts w:cs="Calibri"/>
          <w:b/>
          <w:bCs/>
        </w:rPr>
        <w:t>July 2023</w:t>
      </w:r>
    </w:p>
    <w:p w:rsidR="00BC1B45" w:rsidRDefault="00BC1B45" w:rsidP="00BC1B45">
      <w:pPr>
        <w:spacing w:after="0" w:line="240" w:lineRule="auto"/>
        <w:rPr>
          <w:rFonts w:cs="Calibri"/>
          <w:b/>
          <w:bCs/>
        </w:rPr>
      </w:pPr>
      <w:r>
        <w:rPr>
          <w:rFonts w:cs="Calibri"/>
          <w:b/>
          <w:bCs/>
        </w:rPr>
        <w:t xml:space="preserve">Role - </w:t>
      </w:r>
      <w:r w:rsidR="00B14F09">
        <w:rPr>
          <w:rFonts w:cs="Calibri"/>
          <w:b/>
          <w:bCs/>
        </w:rPr>
        <w:t>I</w:t>
      </w:r>
      <w:r w:rsidR="00B14F09">
        <w:rPr>
          <w:sz w:val="24"/>
          <w:szCs w:val="24"/>
        </w:rPr>
        <w:t>ntern Software Engineer</w:t>
      </w:r>
    </w:p>
    <w:p w:rsidR="00BC1B45" w:rsidRDefault="00BC1B45" w:rsidP="00BC1B45">
      <w:pPr>
        <w:spacing w:after="0" w:line="240" w:lineRule="auto"/>
      </w:pPr>
    </w:p>
    <w:p w:rsidR="00BC1B45" w:rsidRDefault="00C86EAC" w:rsidP="00BC1B45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It’s a</w:t>
      </w:r>
      <w:r w:rsidR="00B14F09">
        <w:rPr>
          <w:sz w:val="20"/>
          <w:szCs w:val="20"/>
        </w:rPr>
        <w:t>n</w:t>
      </w:r>
      <w:r>
        <w:rPr>
          <w:sz w:val="20"/>
          <w:szCs w:val="20"/>
        </w:rPr>
        <w:t xml:space="preserve"> online shopping website like AMAZON and FLIPKART. We can purchase items there. They provides the following features –</w:t>
      </w:r>
    </w:p>
    <w:p w:rsidR="00C86EAC" w:rsidRDefault="00C86EAC" w:rsidP="00C86EAC">
      <w:pPr>
        <w:pStyle w:val="BodyText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 Placing the Orders</w:t>
      </w:r>
    </w:p>
    <w:p w:rsidR="00B2202F" w:rsidRPr="00B232D4" w:rsidRDefault="00C86EAC" w:rsidP="00B232D4">
      <w:pPr>
        <w:pStyle w:val="BodyText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 Change the delivery type (Speeding the order – PREMIUM/EXPRESS/GROUND)</w:t>
      </w:r>
    </w:p>
    <w:p w:rsidR="00C86EAC" w:rsidRDefault="00C86EAC" w:rsidP="00C86EAC">
      <w:pPr>
        <w:pStyle w:val="BodyText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 Retrieving the Orders details</w:t>
      </w:r>
    </w:p>
    <w:p w:rsidR="00C86EAC" w:rsidRDefault="00C86EAC" w:rsidP="00C86EAC">
      <w:pPr>
        <w:pStyle w:val="BodyText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 Retrieving the Customer details.</w:t>
      </w:r>
    </w:p>
    <w:p w:rsidR="00C86EAC" w:rsidRPr="00CB7750" w:rsidRDefault="00C86EAC" w:rsidP="00C86EAC">
      <w:pPr>
        <w:pStyle w:val="BodyText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 Payment method integration.</w:t>
      </w:r>
    </w:p>
    <w:p w:rsidR="00BC1B45" w:rsidRDefault="00BC1B45" w:rsidP="00BC1B45">
      <w:pPr>
        <w:ind w:right="360"/>
        <w:jc w:val="both"/>
      </w:pPr>
      <w:r>
        <w:rPr>
          <w:rFonts w:cs="Arial"/>
          <w:b/>
          <w:szCs w:val="18"/>
          <w:u w:val="single"/>
        </w:rPr>
        <w:t xml:space="preserve">Project Technology: </w:t>
      </w:r>
    </w:p>
    <w:p w:rsidR="00BC1B45" w:rsidRPr="00EA078B" w:rsidRDefault="00560F4B" w:rsidP="00BC1B45">
      <w:pPr>
        <w:numPr>
          <w:ilvl w:val="0"/>
          <w:numId w:val="8"/>
        </w:numPr>
        <w:spacing w:after="0"/>
        <w:ind w:left="360" w:right="360"/>
        <w:jc w:val="both"/>
      </w:pPr>
      <w:r>
        <w:rPr>
          <w:sz w:val="20"/>
          <w:szCs w:val="20"/>
        </w:rPr>
        <w:t>Core Java (1.8</w:t>
      </w:r>
      <w:r w:rsidR="00BC1B45">
        <w:rPr>
          <w:sz w:val="20"/>
          <w:szCs w:val="20"/>
        </w:rPr>
        <w:t>)</w:t>
      </w:r>
    </w:p>
    <w:p w:rsidR="00EA078B" w:rsidRPr="00EA078B" w:rsidRDefault="00EA078B" w:rsidP="00BC1B45">
      <w:pPr>
        <w:numPr>
          <w:ilvl w:val="0"/>
          <w:numId w:val="8"/>
        </w:numPr>
        <w:spacing w:after="0"/>
        <w:ind w:left="360" w:right="360"/>
        <w:jc w:val="both"/>
      </w:pPr>
      <w:r>
        <w:rPr>
          <w:sz w:val="20"/>
          <w:szCs w:val="20"/>
        </w:rPr>
        <w:t>Java 8</w:t>
      </w:r>
    </w:p>
    <w:p w:rsidR="00EA078B" w:rsidRDefault="00EA078B" w:rsidP="00BC1B45">
      <w:pPr>
        <w:numPr>
          <w:ilvl w:val="0"/>
          <w:numId w:val="8"/>
        </w:numPr>
        <w:spacing w:after="0"/>
        <w:ind w:left="360" w:right="360"/>
        <w:jc w:val="both"/>
      </w:pPr>
      <w:r>
        <w:rPr>
          <w:sz w:val="20"/>
          <w:szCs w:val="20"/>
        </w:rPr>
        <w:t>Spring Boot</w:t>
      </w:r>
    </w:p>
    <w:p w:rsidR="00BC1B45" w:rsidRDefault="00BC1B45" w:rsidP="00BC1B45">
      <w:pPr>
        <w:numPr>
          <w:ilvl w:val="0"/>
          <w:numId w:val="8"/>
        </w:numPr>
        <w:spacing w:after="0"/>
        <w:ind w:left="360" w:right="360"/>
        <w:jc w:val="both"/>
      </w:pPr>
      <w:r>
        <w:rPr>
          <w:sz w:val="20"/>
          <w:szCs w:val="20"/>
        </w:rPr>
        <w:t>Restful Spring MVC as Web framework (SPRING 4)</w:t>
      </w:r>
    </w:p>
    <w:p w:rsidR="00BC1B45" w:rsidRDefault="00BC1B45" w:rsidP="00BC1B45">
      <w:pPr>
        <w:numPr>
          <w:ilvl w:val="0"/>
          <w:numId w:val="8"/>
        </w:numPr>
        <w:spacing w:after="0"/>
        <w:ind w:left="360" w:right="360"/>
        <w:jc w:val="both"/>
      </w:pPr>
      <w:r>
        <w:rPr>
          <w:sz w:val="20"/>
          <w:szCs w:val="20"/>
        </w:rPr>
        <w:t>Hibernate as ORM (Hibernate 3.0)</w:t>
      </w:r>
    </w:p>
    <w:p w:rsidR="00BC1B45" w:rsidRPr="00B14F09" w:rsidRDefault="00560F4B" w:rsidP="00BC1B45">
      <w:pPr>
        <w:numPr>
          <w:ilvl w:val="0"/>
          <w:numId w:val="8"/>
        </w:numPr>
        <w:spacing w:after="0"/>
        <w:ind w:left="360" w:right="360"/>
        <w:jc w:val="both"/>
      </w:pPr>
      <w:r>
        <w:rPr>
          <w:sz w:val="20"/>
          <w:szCs w:val="20"/>
        </w:rPr>
        <w:t>Tomcat 9</w:t>
      </w:r>
    </w:p>
    <w:p w:rsidR="00B14F09" w:rsidRDefault="00B14F09" w:rsidP="00B14F09">
      <w:pPr>
        <w:spacing w:after="0"/>
        <w:ind w:left="360" w:right="360"/>
        <w:jc w:val="both"/>
      </w:pPr>
    </w:p>
    <w:p w:rsidR="00B14F09" w:rsidRDefault="00BC1B45" w:rsidP="00B14F09">
      <w:r>
        <w:rPr>
          <w:rFonts w:cs="Arial"/>
          <w:b/>
          <w:u w:val="single"/>
        </w:rPr>
        <w:t>Responsibilities:</w:t>
      </w:r>
    </w:p>
    <w:p w:rsidR="00B14F09" w:rsidRPr="00B14F09" w:rsidRDefault="00B14F09" w:rsidP="00B14F09">
      <w:pPr>
        <w:numPr>
          <w:ilvl w:val="0"/>
          <w:numId w:val="4"/>
        </w:numPr>
        <w:spacing w:after="0" w:line="240" w:lineRule="auto"/>
        <w:jc w:val="both"/>
      </w:pPr>
      <w:r w:rsidRPr="00B14F09">
        <w:t xml:space="preserve">Developed different Rest API PUT, POST, DELETE, </w:t>
      </w:r>
      <w:proofErr w:type="gramStart"/>
      <w:r w:rsidRPr="00B14F09">
        <w:t>PATCH</w:t>
      </w:r>
      <w:proofErr w:type="gramEnd"/>
      <w:r w:rsidRPr="00B14F09">
        <w:t>.</w:t>
      </w:r>
    </w:p>
    <w:p w:rsidR="000D3B75" w:rsidRDefault="00BC1B45" w:rsidP="000D3B75">
      <w:pPr>
        <w:numPr>
          <w:ilvl w:val="0"/>
          <w:numId w:val="4"/>
        </w:numPr>
        <w:spacing w:after="0" w:line="240" w:lineRule="auto"/>
        <w:jc w:val="both"/>
      </w:pPr>
      <w:r>
        <w:rPr>
          <w:sz w:val="20"/>
          <w:szCs w:val="20"/>
        </w:rPr>
        <w:t>Code review and check security vulnerabilities.</w:t>
      </w:r>
    </w:p>
    <w:p w:rsidR="00BC1B45" w:rsidRDefault="00CB7750" w:rsidP="000D3B75">
      <w:pPr>
        <w:numPr>
          <w:ilvl w:val="0"/>
          <w:numId w:val="4"/>
        </w:numPr>
        <w:spacing w:after="0" w:line="240" w:lineRule="auto"/>
        <w:jc w:val="both"/>
      </w:pPr>
      <w:r w:rsidRPr="000D3B75">
        <w:rPr>
          <w:sz w:val="20"/>
          <w:szCs w:val="20"/>
        </w:rPr>
        <w:t>Tomcat 9</w:t>
      </w:r>
      <w:r w:rsidR="00BC1B45" w:rsidRPr="000D3B75">
        <w:rPr>
          <w:sz w:val="20"/>
          <w:szCs w:val="20"/>
        </w:rPr>
        <w:t xml:space="preserve"> Server was used as Application Server for deploying the application.</w:t>
      </w:r>
    </w:p>
    <w:p w:rsidR="00BC1B45" w:rsidRDefault="00BC1B45" w:rsidP="00BC1B45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rPr>
          <w:sz w:val="20"/>
          <w:szCs w:val="20"/>
        </w:rPr>
        <w:t xml:space="preserve">Extensively used Eclipse IDE while writing code and used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for version control.</w:t>
      </w:r>
    </w:p>
    <w:p w:rsidR="00BC1B45" w:rsidRPr="00F31B99" w:rsidRDefault="00BC1B45" w:rsidP="00BC1B45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rPr>
          <w:sz w:val="20"/>
          <w:szCs w:val="20"/>
        </w:rPr>
        <w:t>Analysis, troubleshooting, bug fixing, testing and deployment of production issues.</w:t>
      </w:r>
    </w:p>
    <w:p w:rsidR="00FF09CC" w:rsidRDefault="00FF09CC">
      <w:pPr>
        <w:spacing w:after="0" w:line="240" w:lineRule="auto"/>
        <w:ind w:left="360" w:hanging="360"/>
        <w:jc w:val="both"/>
        <w:rPr>
          <w:sz w:val="20"/>
          <w:szCs w:val="20"/>
        </w:rPr>
      </w:pPr>
    </w:p>
    <w:p w:rsidR="00FF09CC" w:rsidRDefault="00FF09CC">
      <w:pPr>
        <w:pStyle w:val="ListParagraph"/>
        <w:spacing w:line="240" w:lineRule="auto"/>
        <w:ind w:left="0"/>
        <w:jc w:val="both"/>
        <w:rPr>
          <w:sz w:val="20"/>
          <w:szCs w:val="20"/>
        </w:rPr>
      </w:pPr>
    </w:p>
    <w:p w:rsidR="007A0CCE" w:rsidRDefault="00FF09CC" w:rsidP="00085B5A">
      <w:pPr>
        <w:pStyle w:val="ListParagraph"/>
        <w:spacing w:line="240" w:lineRule="auto"/>
        <w:ind w:left="0"/>
        <w:jc w:val="both"/>
        <w:rPr>
          <w:rFonts w:cs="Arial"/>
          <w:b/>
          <w:u w:val="single"/>
        </w:rPr>
      </w:pPr>
      <w:r>
        <w:rPr>
          <w:rFonts w:cs="Arial"/>
          <w:b/>
          <w:u w:val="single"/>
        </w:rPr>
        <w:t>Professional Training and Achievements:</w:t>
      </w:r>
    </w:p>
    <w:p w:rsidR="00085B5A" w:rsidRPr="00085B5A" w:rsidRDefault="00085B5A" w:rsidP="00085B5A">
      <w:pPr>
        <w:pStyle w:val="ListParagraph"/>
        <w:spacing w:line="240" w:lineRule="auto"/>
        <w:ind w:left="0"/>
        <w:jc w:val="both"/>
      </w:pPr>
      <w:r w:rsidRPr="00085B5A">
        <w:rPr>
          <w:rFonts w:cs="Arial"/>
        </w:rPr>
        <w:t>B</w:t>
      </w:r>
      <w:r>
        <w:rPr>
          <w:rFonts w:cs="Arial"/>
        </w:rPr>
        <w:t xml:space="preserve">est </w:t>
      </w:r>
      <w:r w:rsidR="00B14F09">
        <w:rPr>
          <w:rFonts w:cs="Arial"/>
        </w:rPr>
        <w:t>rising intern in Aug 2023.</w:t>
      </w:r>
    </w:p>
    <w:p w:rsidR="007A0CCE" w:rsidRDefault="00FF09CC">
      <w:r>
        <w:rPr>
          <w:rFonts w:ascii="Palatino Linotype" w:hAnsi="Palatino Linotype" w:cs="Palatino Linotype"/>
          <w:b/>
        </w:rPr>
        <w:t>Comments:</w:t>
      </w:r>
    </w:p>
    <w:p w:rsidR="00FF09CC" w:rsidRPr="00C36F5C" w:rsidRDefault="00FF09CC">
      <w:r>
        <w:rPr>
          <w:rFonts w:ascii="Palatino Linotype" w:hAnsi="Palatino Linotype" w:cs="Palatino Linotype"/>
        </w:rPr>
        <w:t>I hereby declare that the information that I have furnished is authentic and true to the best of my knowledge.</w:t>
      </w:r>
    </w:p>
    <w:p w:rsidR="00FF09CC" w:rsidRDefault="007A0CCE">
      <w:pPr>
        <w:ind w:hanging="90"/>
      </w:pPr>
      <w:proofErr w:type="spellStart"/>
      <w:r>
        <w:rPr>
          <w:rFonts w:ascii="Palatino Linotype" w:hAnsi="Palatino Linotype" w:cs="Palatino Linotype"/>
          <w:b/>
          <w:bCs/>
        </w:rPr>
        <w:t>Sonali</w:t>
      </w:r>
      <w:proofErr w:type="spellEnd"/>
      <w:r>
        <w:rPr>
          <w:rFonts w:ascii="Palatino Linotype" w:hAnsi="Palatino Linotype" w:cs="Palatino Linotype"/>
          <w:b/>
          <w:bCs/>
        </w:rPr>
        <w:t xml:space="preserve"> </w:t>
      </w:r>
      <w:r w:rsidR="001276B3">
        <w:rPr>
          <w:rFonts w:ascii="Palatino Linotype" w:hAnsi="Palatino Linotype" w:cs="Palatino Linotype"/>
          <w:b/>
          <w:bCs/>
        </w:rPr>
        <w:t>Singh</w:t>
      </w:r>
      <w:r>
        <w:rPr>
          <w:rFonts w:ascii="Palatino Linotype" w:hAnsi="Palatino Linotype" w:cs="Palatino Linotype"/>
          <w:b/>
          <w:bCs/>
        </w:rPr>
        <w:t xml:space="preserve"> </w:t>
      </w:r>
      <w:proofErr w:type="spellStart"/>
      <w:r>
        <w:rPr>
          <w:rFonts w:ascii="Palatino Linotype" w:hAnsi="Palatino Linotype" w:cs="Palatino Linotype"/>
          <w:b/>
          <w:bCs/>
        </w:rPr>
        <w:t>Rajawat</w:t>
      </w:r>
      <w:proofErr w:type="spellEnd"/>
      <w:r w:rsidR="001276B3">
        <w:rPr>
          <w:rFonts w:ascii="Palatino Linotype" w:hAnsi="Palatino Linotype" w:cs="Palatino Linotype"/>
          <w:b/>
          <w:bCs/>
        </w:rPr>
        <w:t xml:space="preserve">       </w:t>
      </w:r>
      <w:r w:rsidR="00FF09CC">
        <w:rPr>
          <w:rFonts w:ascii="Palatino Linotype" w:hAnsi="Palatino Linotype" w:cs="Palatino Linotype"/>
          <w:b/>
          <w:bCs/>
        </w:rPr>
        <w:tab/>
      </w:r>
      <w:r w:rsidR="00FF09CC">
        <w:rPr>
          <w:rFonts w:ascii="Palatino Linotype" w:hAnsi="Palatino Linotype" w:cs="Palatino Linotype"/>
          <w:b/>
          <w:bCs/>
        </w:rPr>
        <w:tab/>
      </w:r>
      <w:r w:rsidR="00FF09CC">
        <w:rPr>
          <w:rFonts w:ascii="Palatino Linotype" w:hAnsi="Palatino Linotype" w:cs="Palatino Linotype"/>
          <w:b/>
          <w:bCs/>
        </w:rPr>
        <w:tab/>
      </w:r>
      <w:r w:rsidR="00FF09CC">
        <w:rPr>
          <w:rFonts w:ascii="Palatino Linotype" w:hAnsi="Palatino Linotype" w:cs="Palatino Linotype"/>
          <w:b/>
          <w:bCs/>
        </w:rPr>
        <w:tab/>
      </w:r>
      <w:r w:rsidR="00FF09CC">
        <w:rPr>
          <w:rFonts w:ascii="Palatino Linotype" w:hAnsi="Palatino Linotype" w:cs="Palatino Linotype"/>
          <w:b/>
          <w:bCs/>
        </w:rPr>
        <w:tab/>
      </w:r>
      <w:r w:rsidR="00FF09CC">
        <w:rPr>
          <w:rFonts w:ascii="Palatino Linotype" w:hAnsi="Palatino Linotype" w:cs="Palatino Linotype"/>
          <w:b/>
          <w:bCs/>
        </w:rPr>
        <w:tab/>
      </w:r>
      <w:r w:rsidR="00FF09CC">
        <w:rPr>
          <w:rFonts w:ascii="Palatino Linotype" w:hAnsi="Palatino Linotype" w:cs="Palatino Linotype"/>
          <w:b/>
          <w:bCs/>
        </w:rPr>
        <w:tab/>
      </w:r>
      <w:r w:rsidR="00FF09CC">
        <w:rPr>
          <w:rFonts w:ascii="Palatino Linotype" w:hAnsi="Palatino Linotype" w:cs="Palatino Linotype"/>
          <w:b/>
          <w:bCs/>
        </w:rPr>
        <w:tab/>
      </w:r>
      <w:r w:rsidR="00FF09CC">
        <w:rPr>
          <w:rFonts w:ascii="Palatino Linotype" w:hAnsi="Palatino Linotype" w:cs="Palatino Linotype"/>
          <w:b/>
          <w:bCs/>
        </w:rPr>
        <w:tab/>
      </w:r>
      <w:r w:rsidR="001276B3">
        <w:rPr>
          <w:rFonts w:ascii="Palatino Linotype" w:hAnsi="Palatino Linotype" w:cs="Palatino Linotype"/>
          <w:b/>
          <w:bCs/>
        </w:rPr>
        <w:t xml:space="preserve">       </w:t>
      </w:r>
      <w:r w:rsidR="00FF09CC">
        <w:rPr>
          <w:rFonts w:ascii="Palatino Linotype" w:hAnsi="Palatino Linotype" w:cs="Palatino Linotype"/>
          <w:b/>
          <w:bCs/>
        </w:rPr>
        <w:t xml:space="preserve">Date: </w:t>
      </w:r>
      <w:r w:rsidR="005F5A35">
        <w:rPr>
          <w:rFonts w:ascii="Palatino Linotype" w:hAnsi="Palatino Linotype" w:cs="Palatino Linotype"/>
          <w:b/>
          <w:bCs/>
        </w:rPr>
        <w:t>25</w:t>
      </w:r>
      <w:r w:rsidR="00F6146F">
        <w:rPr>
          <w:rFonts w:ascii="Palatino Linotype" w:hAnsi="Palatino Linotype" w:cs="Palatino Linotype"/>
          <w:b/>
          <w:bCs/>
        </w:rPr>
        <w:t>/09/2023</w:t>
      </w:r>
    </w:p>
    <w:sectPr w:rsidR="00FF09CC">
      <w:headerReference w:type="default" r:id="rId9"/>
      <w:footerReference w:type="default" r:id="rId10"/>
      <w:pgSz w:w="12240" w:h="15840"/>
      <w:pgMar w:top="1461" w:right="450" w:bottom="144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F57" w:rsidRDefault="004F2F57">
      <w:pPr>
        <w:spacing w:after="0" w:line="240" w:lineRule="auto"/>
      </w:pPr>
      <w:r>
        <w:separator/>
      </w:r>
    </w:p>
  </w:endnote>
  <w:endnote w:type="continuationSeparator" w:id="0">
    <w:p w:rsidR="004F2F57" w:rsidRDefault="004F2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9CC" w:rsidRDefault="00FF09CC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716D3C">
      <w:rPr>
        <w:noProof/>
      </w:rPr>
      <w:t>1</w:t>
    </w:r>
    <w:r>
      <w:fldChar w:fldCharType="end"/>
    </w:r>
  </w:p>
  <w:p w:rsidR="00FF09CC" w:rsidRDefault="00FF09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F57" w:rsidRDefault="004F2F57">
      <w:pPr>
        <w:spacing w:after="0" w:line="240" w:lineRule="auto"/>
      </w:pPr>
      <w:r>
        <w:separator/>
      </w:r>
    </w:p>
  </w:footnote>
  <w:footnote w:type="continuationSeparator" w:id="0">
    <w:p w:rsidR="004F2F57" w:rsidRDefault="004F2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9CC" w:rsidRPr="00D838C9" w:rsidRDefault="00BC1B45" w:rsidP="00BC1B45">
    <w:pPr>
      <w:pStyle w:val="Header"/>
      <w:rPr>
        <w:sz w:val="24"/>
        <w:szCs w:val="24"/>
      </w:rPr>
    </w:pPr>
    <w:r>
      <w:rPr>
        <w:sz w:val="24"/>
        <w:szCs w:val="24"/>
      </w:rPr>
      <w:t xml:space="preserve"> </w:t>
    </w:r>
    <w:proofErr w:type="spellStart"/>
    <w:proofErr w:type="gramStart"/>
    <w:r w:rsidR="00B2202F">
      <w:rPr>
        <w:sz w:val="24"/>
        <w:szCs w:val="24"/>
      </w:rPr>
      <w:t>Sonali</w:t>
    </w:r>
    <w:proofErr w:type="spellEnd"/>
    <w:r w:rsidR="00B2202F">
      <w:rPr>
        <w:sz w:val="24"/>
        <w:szCs w:val="24"/>
      </w:rPr>
      <w:t xml:space="preserve">  Singh</w:t>
    </w:r>
    <w:proofErr w:type="gramEnd"/>
    <w:r w:rsidR="00B2202F">
      <w:rPr>
        <w:sz w:val="24"/>
        <w:szCs w:val="24"/>
      </w:rPr>
      <w:t xml:space="preserve"> </w:t>
    </w:r>
    <w:proofErr w:type="spellStart"/>
    <w:r w:rsidR="00B2202F">
      <w:rPr>
        <w:sz w:val="24"/>
        <w:szCs w:val="24"/>
      </w:rPr>
      <w:t>Rajawat</w:t>
    </w:r>
    <w:proofErr w:type="spellEnd"/>
    <w:r w:rsidR="00D838C9">
      <w:rPr>
        <w:sz w:val="24"/>
        <w:szCs w:val="24"/>
      </w:rPr>
      <w:tab/>
    </w:r>
    <w:r w:rsidR="00D838C9">
      <w:rPr>
        <w:sz w:val="24"/>
        <w:szCs w:val="24"/>
      </w:rPr>
      <w:tab/>
    </w:r>
    <w:r w:rsidR="00D838C9">
      <w:rPr>
        <w:sz w:val="24"/>
        <w:szCs w:val="24"/>
      </w:rPr>
      <w:tab/>
    </w:r>
    <w:r w:rsidR="00D838C9">
      <w:rPr>
        <w:sz w:val="24"/>
        <w:szCs w:val="24"/>
      </w:rPr>
      <w:tab/>
    </w:r>
    <w:r w:rsidR="00D838C9">
      <w:rPr>
        <w:sz w:val="24"/>
        <w:szCs w:val="24"/>
      </w:rPr>
      <w:tab/>
    </w:r>
    <w:r w:rsidR="00D838C9">
      <w:rPr>
        <w:sz w:val="24"/>
        <w:szCs w:val="24"/>
      </w:rPr>
      <w:tab/>
    </w:r>
    <w:r w:rsidR="00B2202F">
      <w:rPr>
        <w:sz w:val="24"/>
        <w:szCs w:val="24"/>
      </w:rPr>
      <w:tab/>
    </w:r>
    <w:r w:rsidR="00B14F09">
      <w:rPr>
        <w:sz w:val="24"/>
        <w:szCs w:val="24"/>
      </w:rPr>
      <w:t xml:space="preserve">Intern </w:t>
    </w:r>
    <w:r w:rsidR="00BD08D2">
      <w:rPr>
        <w:sz w:val="24"/>
        <w:szCs w:val="24"/>
      </w:rPr>
      <w:t>Software Engineer</w:t>
    </w:r>
    <w:r w:rsidR="00FF09CC">
      <w:rPr>
        <w:sz w:val="24"/>
        <w:szCs w:val="24"/>
      </w:rPr>
      <w:t xml:space="preserve">, </w:t>
    </w:r>
    <w:r w:rsidR="00B2202F">
      <w:rPr>
        <w:sz w:val="24"/>
        <w:szCs w:val="24"/>
      </w:rPr>
      <w:t xml:space="preserve">Fealty </w:t>
    </w:r>
    <w:r w:rsidR="00097C54">
      <w:rPr>
        <w:sz w:val="24"/>
        <w:szCs w:val="24"/>
      </w:rPr>
      <w:t>Technologies</w:t>
    </w:r>
  </w:p>
  <w:p w:rsidR="00842312" w:rsidRDefault="00B767E3">
    <w:pPr>
      <w:pStyle w:val="LO-normal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line="240" w:lineRule="auto"/>
      <w:rPr>
        <w:rFonts w:ascii="Calibri" w:eastAsia="Calibri" w:hAnsi="Calibri" w:cs="Times New Roman"/>
        <w:sz w:val="24"/>
        <w:szCs w:val="24"/>
      </w:rPr>
    </w:pPr>
    <w:proofErr w:type="gramStart"/>
    <w:r>
      <w:rPr>
        <w:rFonts w:ascii="Calibri" w:eastAsia="Calibri" w:hAnsi="Calibri" w:cs="Times New Roman"/>
        <w:sz w:val="24"/>
        <w:szCs w:val="24"/>
      </w:rPr>
      <w:t>Email :</w:t>
    </w:r>
    <w:proofErr w:type="gramEnd"/>
    <w:r>
      <w:rPr>
        <w:rFonts w:ascii="Calibri" w:eastAsia="Calibri" w:hAnsi="Calibri" w:cs="Times New Roman"/>
        <w:sz w:val="24"/>
        <w:szCs w:val="24"/>
      </w:rPr>
      <w:t xml:space="preserve"> </w:t>
    </w:r>
    <w:hyperlink r:id="rId1" w:history="1">
      <w:r w:rsidR="00B14F09" w:rsidRPr="00D16333">
        <w:rPr>
          <w:rStyle w:val="Hyperlink"/>
          <w:rFonts w:ascii="Calibri" w:eastAsia="Calibri" w:hAnsi="Calibri" w:cs="Times New Roman"/>
          <w:sz w:val="24"/>
          <w:szCs w:val="24"/>
        </w:rPr>
        <w:t>singhrajawatsonali@gmail.com</w:t>
      </w:r>
    </w:hyperlink>
    <w:r w:rsidR="00363C80">
      <w:rPr>
        <w:rFonts w:ascii="Calibri" w:eastAsia="Calibri" w:hAnsi="Calibri" w:cs="Times New Roman"/>
        <w:sz w:val="24"/>
        <w:szCs w:val="24"/>
      </w:rPr>
      <w:t xml:space="preserve">   </w:t>
    </w:r>
    <w:r w:rsidR="00363C80">
      <w:rPr>
        <w:rFonts w:ascii="Calibri" w:eastAsia="Calibri" w:hAnsi="Calibri" w:cs="Times New Roman"/>
        <w:sz w:val="24"/>
        <w:szCs w:val="24"/>
      </w:rPr>
      <w:tab/>
    </w:r>
    <w:r>
      <w:rPr>
        <w:rFonts w:ascii="Calibri" w:eastAsia="Calibri" w:hAnsi="Calibri" w:cs="Times New Roman"/>
        <w:sz w:val="24"/>
        <w:szCs w:val="24"/>
      </w:rPr>
      <w:tab/>
    </w:r>
    <w:r>
      <w:rPr>
        <w:rFonts w:ascii="Calibri" w:eastAsia="Calibri" w:hAnsi="Calibri" w:cs="Times New Roman"/>
        <w:sz w:val="24"/>
        <w:szCs w:val="24"/>
      </w:rPr>
      <w:tab/>
    </w:r>
    <w:r w:rsidR="00BD08D2">
      <w:rPr>
        <w:rFonts w:ascii="Calibri" w:eastAsia="Calibri" w:hAnsi="Calibri" w:cs="Times New Roman"/>
        <w:sz w:val="24"/>
        <w:szCs w:val="24"/>
      </w:rPr>
      <w:tab/>
    </w:r>
    <w:r w:rsidR="00BD08D2">
      <w:rPr>
        <w:rFonts w:ascii="Calibri" w:eastAsia="Calibri" w:hAnsi="Calibri" w:cs="Times New Roman"/>
        <w:sz w:val="24"/>
        <w:szCs w:val="24"/>
      </w:rPr>
      <w:tab/>
    </w:r>
    <w:r w:rsidR="00097C54">
      <w:rPr>
        <w:rFonts w:ascii="Calibri" w:eastAsia="Calibri" w:hAnsi="Calibri" w:cs="Times New Roman"/>
        <w:sz w:val="24"/>
        <w:szCs w:val="24"/>
      </w:rPr>
      <w:tab/>
    </w:r>
    <w:r w:rsidR="00097C54">
      <w:rPr>
        <w:rFonts w:ascii="Calibri" w:eastAsia="Calibri" w:hAnsi="Calibri" w:cs="Times New Roman"/>
        <w:sz w:val="24"/>
        <w:szCs w:val="24"/>
      </w:rPr>
      <w:tab/>
      <w:t xml:space="preserve">    </w:t>
    </w:r>
  </w:p>
  <w:p w:rsidR="00FF09CC" w:rsidRPr="00D838C9" w:rsidRDefault="00B767E3">
    <w:pPr>
      <w:pStyle w:val="LO-normal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line="240" w:lineRule="auto"/>
      <w:rPr>
        <w:rFonts w:ascii="Calibri" w:eastAsia="Calibri" w:hAnsi="Calibri" w:cs="Times New Roman"/>
        <w:sz w:val="24"/>
        <w:szCs w:val="24"/>
      </w:rPr>
    </w:pPr>
    <w:proofErr w:type="gramStart"/>
    <w:r>
      <w:rPr>
        <w:rFonts w:ascii="Calibri" w:eastAsia="Calibri" w:hAnsi="Calibri" w:cs="Times New Roman"/>
        <w:sz w:val="24"/>
        <w:szCs w:val="24"/>
      </w:rPr>
      <w:t>Mobile :</w:t>
    </w:r>
    <w:proofErr w:type="gramEnd"/>
    <w:r>
      <w:rPr>
        <w:rFonts w:ascii="Calibri" w:eastAsia="Calibri" w:hAnsi="Calibri" w:cs="Times New Roman"/>
        <w:sz w:val="24"/>
        <w:szCs w:val="24"/>
      </w:rPr>
      <w:t xml:space="preserve"> </w:t>
    </w:r>
    <w:r w:rsidR="00B14F09">
      <w:rPr>
        <w:rFonts w:ascii="Calibri" w:eastAsia="Calibri" w:hAnsi="Calibri" w:cs="Times New Roman"/>
        <w:sz w:val="24"/>
        <w:szCs w:val="24"/>
      </w:rPr>
      <w:t>8319176406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  <w:b w:val="0"/>
        <w:i w:val="0"/>
        <w:color w:val="808080"/>
        <w:sz w:val="12"/>
        <w:szCs w:val="12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sz w:val="20"/>
        <w:szCs w:val="20"/>
        <w:lang w:val="en-US" w:bidi="ar-SA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  <w:sz w:val="20"/>
        <w:szCs w:val="20"/>
        <w:lang w:val="en-US" w:bidi="ar-SA"/>
      </w:rPr>
    </w:lvl>
  </w:abstractNum>
  <w:abstractNum w:abstractNumId="5">
    <w:nsid w:val="00000006"/>
    <w:multiLevelType w:val="singleLevel"/>
    <w:tmpl w:val="00000006"/>
    <w:name w:val="WW8Num6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  <w:sz w:val="20"/>
        <w:szCs w:val="20"/>
        <w:lang w:val="en-US" w:eastAsia="zh-CN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/>
        <w:sz w:val="20"/>
        <w:szCs w:val="20"/>
        <w:lang w:val="en-US" w:eastAsia="zh-CN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/>
        <w:sz w:val="20"/>
        <w:szCs w:val="20"/>
        <w:lang w:val="en-US" w:eastAsia="zh-CN" w:bidi="ar-SA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/>
        <w:sz w:val="20"/>
        <w:szCs w:val="20"/>
        <w:lang w:val="en-US" w:eastAsia="zh-CN" w:bidi="ar-SA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/>
      </w:rPr>
    </w:lvl>
  </w:abstractNum>
  <w:abstractNum w:abstractNumId="8">
    <w:nsid w:val="02E00752"/>
    <w:multiLevelType w:val="hybridMultilevel"/>
    <w:tmpl w:val="1EB6B5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A654AA1"/>
    <w:multiLevelType w:val="hybridMultilevel"/>
    <w:tmpl w:val="78D63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7E6143"/>
    <w:multiLevelType w:val="hybridMultilevel"/>
    <w:tmpl w:val="273CA74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7B412EC8"/>
    <w:multiLevelType w:val="hybridMultilevel"/>
    <w:tmpl w:val="CFF2FA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9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B45"/>
    <w:rsid w:val="00005E01"/>
    <w:rsid w:val="00017F09"/>
    <w:rsid w:val="00025D78"/>
    <w:rsid w:val="00044298"/>
    <w:rsid w:val="00074226"/>
    <w:rsid w:val="00074245"/>
    <w:rsid w:val="00077916"/>
    <w:rsid w:val="00085B5A"/>
    <w:rsid w:val="00097C54"/>
    <w:rsid w:val="000D3B75"/>
    <w:rsid w:val="00104A9B"/>
    <w:rsid w:val="00111EAD"/>
    <w:rsid w:val="001164CD"/>
    <w:rsid w:val="001229E0"/>
    <w:rsid w:val="00124A24"/>
    <w:rsid w:val="001276B3"/>
    <w:rsid w:val="0015094F"/>
    <w:rsid w:val="001640C9"/>
    <w:rsid w:val="00192B2D"/>
    <w:rsid w:val="001A36E4"/>
    <w:rsid w:val="001E7B56"/>
    <w:rsid w:val="00205FF5"/>
    <w:rsid w:val="002B1275"/>
    <w:rsid w:val="002C5DAA"/>
    <w:rsid w:val="003214DF"/>
    <w:rsid w:val="00363C80"/>
    <w:rsid w:val="003920BE"/>
    <w:rsid w:val="003C35D9"/>
    <w:rsid w:val="003E558A"/>
    <w:rsid w:val="003F672A"/>
    <w:rsid w:val="004864E8"/>
    <w:rsid w:val="004A7D07"/>
    <w:rsid w:val="004B010A"/>
    <w:rsid w:val="004C3659"/>
    <w:rsid w:val="004D77C1"/>
    <w:rsid w:val="004E29B2"/>
    <w:rsid w:val="004F2F57"/>
    <w:rsid w:val="0050205E"/>
    <w:rsid w:val="005158F4"/>
    <w:rsid w:val="00515D37"/>
    <w:rsid w:val="00533182"/>
    <w:rsid w:val="00546B37"/>
    <w:rsid w:val="00560F4B"/>
    <w:rsid w:val="00565A3B"/>
    <w:rsid w:val="0059795C"/>
    <w:rsid w:val="005F5A35"/>
    <w:rsid w:val="0063691B"/>
    <w:rsid w:val="006B3EFF"/>
    <w:rsid w:val="006C23B6"/>
    <w:rsid w:val="006D563E"/>
    <w:rsid w:val="00716D3C"/>
    <w:rsid w:val="007372EF"/>
    <w:rsid w:val="007A0CCE"/>
    <w:rsid w:val="007B1CA3"/>
    <w:rsid w:val="007C4506"/>
    <w:rsid w:val="007D4918"/>
    <w:rsid w:val="007F6C25"/>
    <w:rsid w:val="00842312"/>
    <w:rsid w:val="008A7DFE"/>
    <w:rsid w:val="008D4D4D"/>
    <w:rsid w:val="009229A0"/>
    <w:rsid w:val="00943B23"/>
    <w:rsid w:val="00951AA1"/>
    <w:rsid w:val="00964110"/>
    <w:rsid w:val="00973AC3"/>
    <w:rsid w:val="009A7004"/>
    <w:rsid w:val="009B3348"/>
    <w:rsid w:val="009C1E45"/>
    <w:rsid w:val="009D5BB9"/>
    <w:rsid w:val="009F55AF"/>
    <w:rsid w:val="00A40C5C"/>
    <w:rsid w:val="00A92819"/>
    <w:rsid w:val="00AE7432"/>
    <w:rsid w:val="00AF3207"/>
    <w:rsid w:val="00B05855"/>
    <w:rsid w:val="00B14F09"/>
    <w:rsid w:val="00B2202F"/>
    <w:rsid w:val="00B232D4"/>
    <w:rsid w:val="00B445A0"/>
    <w:rsid w:val="00B767E3"/>
    <w:rsid w:val="00B955DE"/>
    <w:rsid w:val="00BB62A1"/>
    <w:rsid w:val="00BC1B45"/>
    <w:rsid w:val="00BD08D2"/>
    <w:rsid w:val="00BD6D62"/>
    <w:rsid w:val="00BE2EEC"/>
    <w:rsid w:val="00BF1AE9"/>
    <w:rsid w:val="00C36F5C"/>
    <w:rsid w:val="00C86EAC"/>
    <w:rsid w:val="00CA47F2"/>
    <w:rsid w:val="00CB4A37"/>
    <w:rsid w:val="00CB7750"/>
    <w:rsid w:val="00CC6E0B"/>
    <w:rsid w:val="00CD70A2"/>
    <w:rsid w:val="00CE07D5"/>
    <w:rsid w:val="00CE7302"/>
    <w:rsid w:val="00D0378E"/>
    <w:rsid w:val="00D06CCE"/>
    <w:rsid w:val="00D26464"/>
    <w:rsid w:val="00D61341"/>
    <w:rsid w:val="00D754FB"/>
    <w:rsid w:val="00D7657E"/>
    <w:rsid w:val="00D76828"/>
    <w:rsid w:val="00D838C9"/>
    <w:rsid w:val="00DD1B41"/>
    <w:rsid w:val="00DE3CC4"/>
    <w:rsid w:val="00E03024"/>
    <w:rsid w:val="00E03A9B"/>
    <w:rsid w:val="00E12C07"/>
    <w:rsid w:val="00E3251F"/>
    <w:rsid w:val="00E85FD7"/>
    <w:rsid w:val="00EA078B"/>
    <w:rsid w:val="00EE2AC2"/>
    <w:rsid w:val="00EE47C7"/>
    <w:rsid w:val="00F160B1"/>
    <w:rsid w:val="00F31B99"/>
    <w:rsid w:val="00F430D7"/>
    <w:rsid w:val="00F6146F"/>
    <w:rsid w:val="00FF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46F"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en-US" w:eastAsia="zh-CN"/>
    </w:rPr>
  </w:style>
  <w:style w:type="paragraph" w:styleId="Heading1">
    <w:name w:val="heading 1"/>
    <w:basedOn w:val="Heading"/>
    <w:next w:val="BodyText"/>
    <w:qFormat/>
    <w:pPr>
      <w:tabs>
        <w:tab w:val="num" w:pos="0"/>
      </w:tabs>
      <w:ind w:left="432" w:hanging="432"/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b w:val="0"/>
      <w:i w:val="0"/>
      <w:color w:val="808080"/>
      <w:sz w:val="12"/>
      <w:szCs w:val="12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  <w:rPr>
      <w:rFonts w:ascii="Symbol" w:eastAsia="Calibri" w:hAnsi="Symbol" w:cs="Symbol"/>
      <w:color w:val="auto"/>
      <w:sz w:val="20"/>
      <w:szCs w:val="20"/>
      <w:lang w:val="en-US" w:bidi="ar-SA"/>
    </w:rPr>
  </w:style>
  <w:style w:type="character" w:customStyle="1" w:styleId="WW8Num5z0">
    <w:name w:val="WW8Num5z0"/>
    <w:rPr>
      <w:rFonts w:ascii="Symbol" w:eastAsia="Calibri" w:hAnsi="Symbol" w:cs="Symbol" w:hint="default"/>
      <w:color w:val="auto"/>
      <w:sz w:val="20"/>
      <w:szCs w:val="20"/>
      <w:lang w:val="en-US" w:bidi="ar-SA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/>
      <w:color w:val="auto"/>
      <w:sz w:val="20"/>
      <w:szCs w:val="20"/>
      <w:lang w:val="en-US" w:eastAsia="zh-CN" w:bidi="ar-SA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Symbol" w:eastAsia="Calibri" w:hAnsi="Symbol" w:cs="Symbol"/>
      <w:color w:val="auto"/>
      <w:sz w:val="20"/>
      <w:szCs w:val="20"/>
      <w:lang w:val="en-US" w:eastAsia="zh-CN" w:bidi="ar-SA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Calibri" w:eastAsia="Times New Roman" w:hAnsi="Calibri" w:cs="Times New Roman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4">
    <w:name w:val="WW8Num3z4"/>
    <w:rPr>
      <w:rFonts w:ascii="Courier New" w:hAnsi="Courier New" w:cs="Courier New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Arial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Symbol" w:hAnsi="Symbol" w:cs="Symbol" w:hint="default"/>
      <w:color w:val="auto"/>
    </w:rPr>
  </w:style>
  <w:style w:type="character" w:customStyle="1" w:styleId="WW8Num10z1">
    <w:name w:val="WW8Num10z1"/>
    <w:rPr>
      <w:rFonts w:ascii="Courier New" w:hAnsi="Courier New" w:cs="Arial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apple-style-span">
    <w:name w:val="apple-style-span"/>
    <w:basedOn w:val="DefaultParagraphFont"/>
  </w:style>
  <w:style w:type="character" w:customStyle="1" w:styleId="NormalVerdanaChar1">
    <w:name w:val="Normal + Verdana Char1"/>
    <w:rPr>
      <w:rFonts w:ascii="Verdana" w:hAnsi="Verdana" w:cs="Verdana"/>
    </w:rPr>
  </w:style>
  <w:style w:type="character" w:customStyle="1" w:styleId="normalchar">
    <w:name w:val="normal__char"/>
    <w:basedOn w:val="DefaultParagraphFont"/>
  </w:style>
  <w:style w:type="character" w:customStyle="1" w:styleId="plain0020textchar">
    <w:name w:val="plain_0020text__char"/>
    <w:basedOn w:val="DefaultParagraphFont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bulletedlistChar">
    <w:name w:val="bulleted list Char"/>
    <w:rPr>
      <w:rFonts w:ascii="Tahoma" w:hAnsi="Tahoma" w:cs="Tahoma"/>
      <w:spacing w:val="10"/>
      <w:sz w:val="16"/>
      <w:szCs w:val="16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43">
    <w:name w:val="ListLabel 43"/>
    <w:rPr>
      <w:rFonts w:cs="Symbol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Wingdings"/>
    </w:rPr>
  </w:style>
  <w:style w:type="character" w:customStyle="1" w:styleId="ListLabel46">
    <w:name w:val="ListLabel 46"/>
    <w:rPr>
      <w:rFonts w:cs="Symbol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Wingdings"/>
    </w:rPr>
  </w:style>
  <w:style w:type="character" w:customStyle="1" w:styleId="ListLabel49">
    <w:name w:val="ListLabel 49"/>
    <w:rPr>
      <w:rFonts w:cs="Symbol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Wingdings"/>
    </w:rPr>
  </w:style>
  <w:style w:type="character" w:customStyle="1" w:styleId="ListLabel25">
    <w:name w:val="ListLabel 25"/>
    <w:rPr>
      <w:rFonts w:cs="Wingdings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NormalVerdana">
    <w:name w:val="Normal + Verdana"/>
    <w:basedOn w:val="Normal"/>
    <w:pPr>
      <w:spacing w:after="0" w:line="240" w:lineRule="auto"/>
    </w:pPr>
    <w:rPr>
      <w:rFonts w:ascii="Verdana" w:hAnsi="Verdana" w:cs="Verdana"/>
      <w:sz w:val="20"/>
      <w:szCs w:val="20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customStyle="1" w:styleId="bulletedlistlastline">
    <w:name w:val="bulleted list last line"/>
    <w:basedOn w:val="Normal"/>
    <w:pPr>
      <w:tabs>
        <w:tab w:val="num" w:pos="720"/>
      </w:tabs>
      <w:spacing w:before="40" w:after="240" w:line="220" w:lineRule="exact"/>
      <w:ind w:left="720" w:hanging="360"/>
    </w:pPr>
    <w:rPr>
      <w:rFonts w:ascii="Tahoma" w:hAnsi="Tahoma"/>
      <w:spacing w:val="10"/>
      <w:sz w:val="16"/>
      <w:szCs w:val="20"/>
    </w:rPr>
  </w:style>
  <w:style w:type="paragraph" w:customStyle="1" w:styleId="bulletedlist">
    <w:name w:val="bulleted list"/>
    <w:basedOn w:val="Normal"/>
    <w:pPr>
      <w:tabs>
        <w:tab w:val="num" w:pos="288"/>
      </w:tabs>
      <w:spacing w:before="40" w:after="80" w:line="220" w:lineRule="exact"/>
      <w:ind w:left="288" w:hanging="288"/>
    </w:pPr>
    <w:rPr>
      <w:rFonts w:ascii="Tahoma" w:hAnsi="Tahoma" w:cs="Tahoma"/>
      <w:spacing w:val="10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LO-normal">
    <w:name w:val="LO-normal"/>
    <w:pPr>
      <w:suppressAutoHyphens/>
      <w:spacing w:line="276" w:lineRule="auto"/>
    </w:pPr>
    <w:rPr>
      <w:rFonts w:ascii="Arial" w:eastAsia="Arial" w:hAnsi="Arial" w:cs="Arial"/>
      <w:sz w:val="22"/>
      <w:szCs w:val="22"/>
      <w:lang w:val="en-US" w:eastAsia="zh-CN"/>
    </w:rPr>
  </w:style>
  <w:style w:type="paragraph" w:styleId="NoSpacing">
    <w:name w:val="No Spacing"/>
    <w:uiPriority w:val="1"/>
    <w:qFormat/>
    <w:rsid w:val="00F6146F"/>
    <w:pPr>
      <w:suppressAutoHyphens/>
    </w:pPr>
    <w:rPr>
      <w:rFonts w:ascii="Calibri" w:eastAsia="Calibri" w:hAnsi="Calibri"/>
      <w:sz w:val="22"/>
      <w:szCs w:val="22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46F"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en-US" w:eastAsia="zh-CN"/>
    </w:rPr>
  </w:style>
  <w:style w:type="paragraph" w:styleId="Heading1">
    <w:name w:val="heading 1"/>
    <w:basedOn w:val="Heading"/>
    <w:next w:val="BodyText"/>
    <w:qFormat/>
    <w:pPr>
      <w:tabs>
        <w:tab w:val="num" w:pos="0"/>
      </w:tabs>
      <w:ind w:left="432" w:hanging="432"/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b w:val="0"/>
      <w:i w:val="0"/>
      <w:color w:val="808080"/>
      <w:sz w:val="12"/>
      <w:szCs w:val="12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  <w:rPr>
      <w:rFonts w:ascii="Symbol" w:eastAsia="Calibri" w:hAnsi="Symbol" w:cs="Symbol"/>
      <w:color w:val="auto"/>
      <w:sz w:val="20"/>
      <w:szCs w:val="20"/>
      <w:lang w:val="en-US" w:bidi="ar-SA"/>
    </w:rPr>
  </w:style>
  <w:style w:type="character" w:customStyle="1" w:styleId="WW8Num5z0">
    <w:name w:val="WW8Num5z0"/>
    <w:rPr>
      <w:rFonts w:ascii="Symbol" w:eastAsia="Calibri" w:hAnsi="Symbol" w:cs="Symbol" w:hint="default"/>
      <w:color w:val="auto"/>
      <w:sz w:val="20"/>
      <w:szCs w:val="20"/>
      <w:lang w:val="en-US" w:bidi="ar-SA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/>
      <w:color w:val="auto"/>
      <w:sz w:val="20"/>
      <w:szCs w:val="20"/>
      <w:lang w:val="en-US" w:eastAsia="zh-CN" w:bidi="ar-SA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Symbol" w:eastAsia="Calibri" w:hAnsi="Symbol" w:cs="Symbol"/>
      <w:color w:val="auto"/>
      <w:sz w:val="20"/>
      <w:szCs w:val="20"/>
      <w:lang w:val="en-US" w:eastAsia="zh-CN" w:bidi="ar-SA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Calibri" w:eastAsia="Times New Roman" w:hAnsi="Calibri" w:cs="Times New Roman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4">
    <w:name w:val="WW8Num3z4"/>
    <w:rPr>
      <w:rFonts w:ascii="Courier New" w:hAnsi="Courier New" w:cs="Courier New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Arial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Symbol" w:hAnsi="Symbol" w:cs="Symbol" w:hint="default"/>
      <w:color w:val="auto"/>
    </w:rPr>
  </w:style>
  <w:style w:type="character" w:customStyle="1" w:styleId="WW8Num10z1">
    <w:name w:val="WW8Num10z1"/>
    <w:rPr>
      <w:rFonts w:ascii="Courier New" w:hAnsi="Courier New" w:cs="Arial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apple-style-span">
    <w:name w:val="apple-style-span"/>
    <w:basedOn w:val="DefaultParagraphFont"/>
  </w:style>
  <w:style w:type="character" w:customStyle="1" w:styleId="NormalVerdanaChar1">
    <w:name w:val="Normal + Verdana Char1"/>
    <w:rPr>
      <w:rFonts w:ascii="Verdana" w:hAnsi="Verdana" w:cs="Verdana"/>
    </w:rPr>
  </w:style>
  <w:style w:type="character" w:customStyle="1" w:styleId="normalchar">
    <w:name w:val="normal__char"/>
    <w:basedOn w:val="DefaultParagraphFont"/>
  </w:style>
  <w:style w:type="character" w:customStyle="1" w:styleId="plain0020textchar">
    <w:name w:val="plain_0020text__char"/>
    <w:basedOn w:val="DefaultParagraphFont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bulletedlistChar">
    <w:name w:val="bulleted list Char"/>
    <w:rPr>
      <w:rFonts w:ascii="Tahoma" w:hAnsi="Tahoma" w:cs="Tahoma"/>
      <w:spacing w:val="10"/>
      <w:sz w:val="16"/>
      <w:szCs w:val="16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43">
    <w:name w:val="ListLabel 43"/>
    <w:rPr>
      <w:rFonts w:cs="Symbol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Wingdings"/>
    </w:rPr>
  </w:style>
  <w:style w:type="character" w:customStyle="1" w:styleId="ListLabel46">
    <w:name w:val="ListLabel 46"/>
    <w:rPr>
      <w:rFonts w:cs="Symbol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Wingdings"/>
    </w:rPr>
  </w:style>
  <w:style w:type="character" w:customStyle="1" w:styleId="ListLabel49">
    <w:name w:val="ListLabel 49"/>
    <w:rPr>
      <w:rFonts w:cs="Symbol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Wingdings"/>
    </w:rPr>
  </w:style>
  <w:style w:type="character" w:customStyle="1" w:styleId="ListLabel25">
    <w:name w:val="ListLabel 25"/>
    <w:rPr>
      <w:rFonts w:cs="Wingdings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NormalVerdana">
    <w:name w:val="Normal + Verdana"/>
    <w:basedOn w:val="Normal"/>
    <w:pPr>
      <w:spacing w:after="0" w:line="240" w:lineRule="auto"/>
    </w:pPr>
    <w:rPr>
      <w:rFonts w:ascii="Verdana" w:hAnsi="Verdana" w:cs="Verdana"/>
      <w:sz w:val="20"/>
      <w:szCs w:val="20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customStyle="1" w:styleId="bulletedlistlastline">
    <w:name w:val="bulleted list last line"/>
    <w:basedOn w:val="Normal"/>
    <w:pPr>
      <w:tabs>
        <w:tab w:val="num" w:pos="720"/>
      </w:tabs>
      <w:spacing w:before="40" w:after="240" w:line="220" w:lineRule="exact"/>
      <w:ind w:left="720" w:hanging="360"/>
    </w:pPr>
    <w:rPr>
      <w:rFonts w:ascii="Tahoma" w:hAnsi="Tahoma"/>
      <w:spacing w:val="10"/>
      <w:sz w:val="16"/>
      <w:szCs w:val="20"/>
    </w:rPr>
  </w:style>
  <w:style w:type="paragraph" w:customStyle="1" w:styleId="bulletedlist">
    <w:name w:val="bulleted list"/>
    <w:basedOn w:val="Normal"/>
    <w:pPr>
      <w:tabs>
        <w:tab w:val="num" w:pos="288"/>
      </w:tabs>
      <w:spacing w:before="40" w:after="80" w:line="220" w:lineRule="exact"/>
      <w:ind w:left="288" w:hanging="288"/>
    </w:pPr>
    <w:rPr>
      <w:rFonts w:ascii="Tahoma" w:hAnsi="Tahoma" w:cs="Tahoma"/>
      <w:spacing w:val="10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LO-normal">
    <w:name w:val="LO-normal"/>
    <w:pPr>
      <w:suppressAutoHyphens/>
      <w:spacing w:line="276" w:lineRule="auto"/>
    </w:pPr>
    <w:rPr>
      <w:rFonts w:ascii="Arial" w:eastAsia="Arial" w:hAnsi="Arial" w:cs="Arial"/>
      <w:sz w:val="22"/>
      <w:szCs w:val="22"/>
      <w:lang w:val="en-US" w:eastAsia="zh-CN"/>
    </w:rPr>
  </w:style>
  <w:style w:type="paragraph" w:styleId="NoSpacing">
    <w:name w:val="No Spacing"/>
    <w:uiPriority w:val="1"/>
    <w:qFormat/>
    <w:rsid w:val="00F6146F"/>
    <w:pPr>
      <w:suppressAutoHyphens/>
    </w:pPr>
    <w:rPr>
      <w:rFonts w:ascii="Calibri" w:eastAsia="Calibri" w:hAnsi="Calibri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inghrajawatsonal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0A643-BFE1-4B9E-BB4B-A7F5BDD64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Resume_KiranGautam</vt:lpstr>
    </vt:vector>
  </TitlesOfParts>
  <Company/>
  <LinksUpToDate>false</LinksUpToDate>
  <CharactersWithSpaces>2301</CharactersWithSpaces>
  <SharedDoc>false</SharedDoc>
  <HLinks>
    <vt:vector size="6" baseType="variant">
      <vt:variant>
        <vt:i4>131121</vt:i4>
      </vt:variant>
      <vt:variant>
        <vt:i4>0</vt:i4>
      </vt:variant>
      <vt:variant>
        <vt:i4>0</vt:i4>
      </vt:variant>
      <vt:variant>
        <vt:i4>5</vt:i4>
      </vt:variant>
      <vt:variant>
        <vt:lpwstr>mailto:singhrajawatsonali@gmail.com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Resume_KiranGautam</dc:title>
  <dc:creator>Kiran</dc:creator>
  <cp:lastModifiedBy>Dell</cp:lastModifiedBy>
  <cp:revision>2</cp:revision>
  <cp:lastPrinted>2023-08-11T17:24:00Z</cp:lastPrinted>
  <dcterms:created xsi:type="dcterms:W3CDTF">2023-09-27T11:42:00Z</dcterms:created>
  <dcterms:modified xsi:type="dcterms:W3CDTF">2023-09-27T11:42:00Z</dcterms:modified>
</cp:coreProperties>
</file>